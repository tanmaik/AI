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F869" w14:textId="77777777" w:rsidR="006663CE" w:rsidRDefault="006663CE" w:rsidP="006663CE">
      <w:pPr>
        <w:pStyle w:val="ListParagraph"/>
        <w:numPr>
          <w:ilvl w:val="0"/>
          <w:numId w:val="1"/>
        </w:numPr>
      </w:pPr>
      <w:r>
        <w:t xml:space="preserve">I was able to reach a strategy that scored over 50k points in my second generation (gen1). It took a little over an hour to get there. First, I had a lot of trouble making a good heuristic so that held me back for a little while but eventually, I had greatly improved it which exponentially improved my results. </w:t>
      </w:r>
    </w:p>
    <w:p w14:paraId="0A54FE70" w14:textId="77777777" w:rsidR="00E865DB" w:rsidRDefault="006663CE" w:rsidP="006663CE">
      <w:pPr>
        <w:pStyle w:val="ListParagraph"/>
        <w:numPr>
          <w:ilvl w:val="0"/>
          <w:numId w:val="1"/>
        </w:numPr>
      </w:pPr>
      <w:r>
        <w:t xml:space="preserve">My best strategy scored 53200.0 and its coefficients were </w:t>
      </w:r>
      <w:r w:rsidRPr="006663CE">
        <w:t>[-0.7044916447147844, -0.25415583505898354, -0.11857126702511722, -0.692566921794001]</w:t>
      </w:r>
      <w:r>
        <w:t xml:space="preserve">. The coefficients correspond to aggregate height, number of holes, bumpiness, and lines removed. I expected a lot of these results for the coefficients. </w:t>
      </w:r>
      <w:proofErr w:type="gramStart"/>
      <w:r>
        <w:t>Of course</w:t>
      </w:r>
      <w:proofErr w:type="gramEnd"/>
      <w:r>
        <w:t xml:space="preserve"> the algorithm would prefer a lower aggregate height which meant it was playing the game well so I expected that. Something that I didn’t expect was that the coefficient for bumpiness was close to 0, which I expected to play more of a factor when scoring since putting the pieces on the board heavily related to the bumpiness of the surface. </w:t>
      </w:r>
      <w:r w:rsidR="00E865DB">
        <w:t xml:space="preserve">What really surprised me is </w:t>
      </w:r>
      <w:r>
        <w:t xml:space="preserve">I also expected the lines removed coefficient to </w:t>
      </w:r>
      <w:r w:rsidR="00E865DB">
        <w:t>have a large positive value for lines removed but instead, it had the exact opposite!</w:t>
      </w:r>
    </w:p>
    <w:p w14:paraId="3DD3FBDF" w14:textId="4D6CA326" w:rsidR="00D901D2" w:rsidRDefault="00E865DB" w:rsidP="006663CE">
      <w:pPr>
        <w:pStyle w:val="ListParagraph"/>
        <w:numPr>
          <w:ilvl w:val="0"/>
          <w:numId w:val="1"/>
        </w:numPr>
      </w:pPr>
      <w:r>
        <w:t>Yes, it was a good learning experience (especially because it was cool to see the Tetris actually learn to play) and a lot of fun as well!</w:t>
      </w:r>
    </w:p>
    <w:sectPr w:rsidR="00D901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CA82F" w14:textId="77777777" w:rsidR="0043320D" w:rsidRDefault="0043320D" w:rsidP="006663CE">
      <w:r>
        <w:separator/>
      </w:r>
    </w:p>
  </w:endnote>
  <w:endnote w:type="continuationSeparator" w:id="0">
    <w:p w14:paraId="64A4CD4B" w14:textId="77777777" w:rsidR="0043320D" w:rsidRDefault="0043320D" w:rsidP="0066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3B344" w14:textId="77777777" w:rsidR="0043320D" w:rsidRDefault="0043320D" w:rsidP="006663CE">
      <w:r>
        <w:separator/>
      </w:r>
    </w:p>
  </w:footnote>
  <w:footnote w:type="continuationSeparator" w:id="0">
    <w:p w14:paraId="719300CD" w14:textId="77777777" w:rsidR="0043320D" w:rsidRDefault="0043320D" w:rsidP="00666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7FB96" w14:textId="4D39E8B8" w:rsidR="006663CE" w:rsidRDefault="006663CE">
    <w:pPr>
      <w:pStyle w:val="Header"/>
    </w:pPr>
    <w:r>
      <w:t xml:space="preserve">2 </w:t>
    </w:r>
    <w:proofErr w:type="spellStart"/>
    <w:r>
      <w:t>Kalisipudi</w:t>
    </w:r>
    <w:proofErr w:type="spellEnd"/>
    <w:r>
      <w:t xml:space="preserve"> Tanmai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55806"/>
    <w:multiLevelType w:val="hybridMultilevel"/>
    <w:tmpl w:val="FA52C922"/>
    <w:lvl w:ilvl="0" w:tplc="F42E0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16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CE"/>
    <w:rsid w:val="0043320D"/>
    <w:rsid w:val="006663CE"/>
    <w:rsid w:val="00AA6E18"/>
    <w:rsid w:val="00D901D2"/>
    <w:rsid w:val="00E8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A93B4"/>
  <w15:chartTrackingRefBased/>
  <w15:docId w15:val="{2D9B082A-C9EC-CD4A-9E40-8E0F832A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3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3CE"/>
  </w:style>
  <w:style w:type="paragraph" w:styleId="Footer">
    <w:name w:val="footer"/>
    <w:basedOn w:val="Normal"/>
    <w:link w:val="FooterChar"/>
    <w:uiPriority w:val="99"/>
    <w:unhideWhenUsed/>
    <w:rsid w:val="006663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3CE"/>
  </w:style>
  <w:style w:type="paragraph" w:styleId="ListParagraph">
    <w:name w:val="List Paragraph"/>
    <w:basedOn w:val="Normal"/>
    <w:uiPriority w:val="34"/>
    <w:qFormat/>
    <w:rsid w:val="00666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 Kalisipudi</dc:creator>
  <cp:keywords/>
  <dc:description/>
  <cp:lastModifiedBy>Tanmai Kalisipudi</cp:lastModifiedBy>
  <cp:revision>1</cp:revision>
  <dcterms:created xsi:type="dcterms:W3CDTF">2022-05-31T15:48:00Z</dcterms:created>
  <dcterms:modified xsi:type="dcterms:W3CDTF">2022-05-31T15:59:00Z</dcterms:modified>
</cp:coreProperties>
</file>